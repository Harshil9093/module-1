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B70F2B" w:rsidP="00FB5B62">
      <w:pPr>
        <w:pBdr>
          <w:top w:val="single" w:sz="4" w:space="1" w:color="auto"/>
          <w:left w:val="single" w:sz="4" w:space="4" w:color="auto"/>
          <w:bottom w:val="single" w:sz="4" w:space="1" w:color="auto"/>
          <w:right w:val="single" w:sz="4" w:space="4" w:color="auto"/>
        </w:pBdr>
        <w:jc w:val="center"/>
        <w:rPr>
          <w:sz w:val="56"/>
          <w:szCs w:val="56"/>
        </w:rPr>
      </w:pPr>
      <w:r w:rsidRPr="00B70F2B">
        <w:rPr>
          <w:sz w:val="56"/>
          <w:szCs w:val="56"/>
        </w:rPr>
        <w:t>Module–1(Fundamental)</w:t>
      </w:r>
    </w:p>
    <w:p w:rsidR="00B70F2B" w:rsidRDefault="00B70F2B">
      <w:pPr>
        <w:rPr>
          <w:sz w:val="56"/>
          <w:szCs w:val="56"/>
        </w:rPr>
      </w:pPr>
    </w:p>
    <w:p w:rsidR="00B70F2B" w:rsidRDefault="00B70F2B">
      <w:pPr>
        <w:rPr>
          <w:sz w:val="56"/>
          <w:szCs w:val="56"/>
        </w:rPr>
      </w:pPr>
    </w:p>
    <w:p w:rsidR="00B70F2B" w:rsidRPr="006634F4" w:rsidRDefault="00B70F2B" w:rsidP="00FB5B62">
      <w:pPr>
        <w:pStyle w:val="ListParagraph"/>
        <w:numPr>
          <w:ilvl w:val="0"/>
          <w:numId w:val="24"/>
        </w:numPr>
        <w:rPr>
          <w:rFonts w:ascii="Arial" w:hAnsi="Arial" w:cs="Arial"/>
          <w:sz w:val="56"/>
          <w:szCs w:val="56"/>
        </w:rPr>
      </w:pPr>
      <w:r w:rsidRPr="006634F4">
        <w:rPr>
          <w:rFonts w:ascii="Arial" w:hAnsi="Arial" w:cs="Arial"/>
          <w:sz w:val="56"/>
          <w:szCs w:val="56"/>
        </w:rPr>
        <w:t>What is SDLC</w:t>
      </w:r>
    </w:p>
    <w:p w:rsidR="001F42A1" w:rsidRDefault="00B70F2B" w:rsidP="00FB5B62">
      <w:pPr>
        <w:ind w:left="360"/>
        <w:rPr>
          <w:rFonts w:ascii="Arial" w:hAnsi="Arial" w:cs="Arial"/>
          <w:sz w:val="36"/>
          <w:szCs w:val="36"/>
        </w:rPr>
      </w:pPr>
      <w:r w:rsidRPr="006634F4">
        <w:rPr>
          <w:rFonts w:ascii="Arial" w:hAnsi="Arial" w:cs="Arial"/>
          <w:sz w:val="56"/>
          <w:szCs w:val="56"/>
        </w:rPr>
        <w:t>Ans</w:t>
      </w:r>
      <w:r w:rsidR="001F42A1">
        <w:rPr>
          <w:rFonts w:ascii="Arial" w:hAnsi="Arial" w:cs="Arial"/>
          <w:sz w:val="36"/>
          <w:szCs w:val="36"/>
        </w:rPr>
        <w:t xml:space="preserve">. The </w:t>
      </w:r>
      <w:r w:rsidRPr="006634F4">
        <w:rPr>
          <w:rFonts w:ascii="Arial" w:hAnsi="Arial" w:cs="Arial"/>
          <w:sz w:val="36"/>
          <w:szCs w:val="36"/>
        </w:rPr>
        <w:t>software development life cycle</w:t>
      </w:r>
      <w:r w:rsidR="001F42A1">
        <w:rPr>
          <w:rFonts w:ascii="Arial" w:hAnsi="Arial" w:cs="Arial"/>
          <w:sz w:val="36"/>
          <w:szCs w:val="36"/>
        </w:rPr>
        <w:t>(SDLC) is a process used by the software industry to design, develop, and test high-quality software. It aims to produce software that meets or exceeds customer expectations, reaches completion within times and cost estimates. The SDLC consists of several phases, including:</w:t>
      </w:r>
    </w:p>
    <w:p w:rsidR="001F42A1" w:rsidRDefault="001F42A1" w:rsidP="00FB5B62">
      <w:pPr>
        <w:ind w:left="360"/>
        <w:rPr>
          <w:rFonts w:ascii="Arial" w:hAnsi="Arial" w:cs="Arial"/>
          <w:sz w:val="36"/>
          <w:szCs w:val="36"/>
        </w:rPr>
      </w:pPr>
      <w:r>
        <w:rPr>
          <w:rFonts w:ascii="Arial" w:hAnsi="Arial" w:cs="Arial"/>
          <w:sz w:val="36"/>
          <w:szCs w:val="36"/>
        </w:rPr>
        <w:t>1). Planning</w:t>
      </w:r>
    </w:p>
    <w:p w:rsidR="001F42A1" w:rsidRDefault="001F42A1" w:rsidP="00FB5B62">
      <w:pPr>
        <w:ind w:left="360"/>
        <w:rPr>
          <w:rFonts w:ascii="Arial" w:hAnsi="Arial" w:cs="Arial"/>
          <w:sz w:val="36"/>
          <w:szCs w:val="36"/>
        </w:rPr>
      </w:pPr>
      <w:r>
        <w:rPr>
          <w:rFonts w:ascii="Arial" w:hAnsi="Arial" w:cs="Arial"/>
          <w:sz w:val="36"/>
          <w:szCs w:val="36"/>
        </w:rPr>
        <w:t>2). Requirements</w:t>
      </w:r>
    </w:p>
    <w:p w:rsidR="001F42A1" w:rsidRDefault="001F42A1" w:rsidP="00FB5B62">
      <w:pPr>
        <w:ind w:left="360"/>
        <w:rPr>
          <w:rFonts w:ascii="Arial" w:hAnsi="Arial" w:cs="Arial"/>
          <w:sz w:val="36"/>
          <w:szCs w:val="36"/>
        </w:rPr>
      </w:pPr>
      <w:r>
        <w:rPr>
          <w:rFonts w:ascii="Arial" w:hAnsi="Arial" w:cs="Arial"/>
          <w:sz w:val="36"/>
          <w:szCs w:val="36"/>
        </w:rPr>
        <w:t>3). Design</w:t>
      </w:r>
    </w:p>
    <w:p w:rsidR="001F42A1" w:rsidRDefault="001F42A1" w:rsidP="00FB5B62">
      <w:pPr>
        <w:ind w:left="360"/>
        <w:rPr>
          <w:rFonts w:ascii="Arial" w:hAnsi="Arial" w:cs="Arial"/>
          <w:sz w:val="36"/>
          <w:szCs w:val="36"/>
        </w:rPr>
      </w:pPr>
      <w:r>
        <w:rPr>
          <w:rFonts w:ascii="Arial" w:hAnsi="Arial" w:cs="Arial"/>
          <w:sz w:val="36"/>
          <w:szCs w:val="36"/>
        </w:rPr>
        <w:t>4). Implementation</w:t>
      </w:r>
      <w:r w:rsidR="00B70F2B" w:rsidRPr="006634F4">
        <w:rPr>
          <w:rFonts w:ascii="Arial" w:hAnsi="Arial" w:cs="Arial"/>
          <w:sz w:val="36"/>
          <w:szCs w:val="36"/>
        </w:rPr>
        <w:t xml:space="preserve"> </w:t>
      </w:r>
    </w:p>
    <w:p w:rsidR="001F42A1" w:rsidRDefault="001F42A1" w:rsidP="00FB5B62">
      <w:pPr>
        <w:ind w:left="360"/>
        <w:rPr>
          <w:rFonts w:ascii="Arial" w:hAnsi="Arial" w:cs="Arial"/>
          <w:sz w:val="36"/>
          <w:szCs w:val="36"/>
        </w:rPr>
      </w:pPr>
      <w:r>
        <w:rPr>
          <w:rFonts w:ascii="Arial" w:hAnsi="Arial" w:cs="Arial"/>
          <w:sz w:val="36"/>
          <w:szCs w:val="36"/>
        </w:rPr>
        <w:t>5).</w:t>
      </w:r>
      <w:r w:rsidR="006634F4">
        <w:rPr>
          <w:rFonts w:ascii="Arial" w:hAnsi="Arial" w:cs="Arial"/>
          <w:sz w:val="36"/>
          <w:szCs w:val="36"/>
        </w:rPr>
        <w:t xml:space="preserve"> </w:t>
      </w:r>
      <w:r>
        <w:rPr>
          <w:rFonts w:ascii="Arial" w:hAnsi="Arial" w:cs="Arial"/>
          <w:sz w:val="36"/>
          <w:szCs w:val="36"/>
        </w:rPr>
        <w:t>Testing</w:t>
      </w:r>
    </w:p>
    <w:p w:rsidR="001F42A1" w:rsidRDefault="001F42A1" w:rsidP="00FB5B62">
      <w:pPr>
        <w:ind w:left="360"/>
        <w:rPr>
          <w:rFonts w:ascii="Arial" w:hAnsi="Arial" w:cs="Arial"/>
          <w:sz w:val="36"/>
          <w:szCs w:val="36"/>
        </w:rPr>
      </w:pPr>
      <w:r>
        <w:rPr>
          <w:rFonts w:ascii="Arial" w:hAnsi="Arial" w:cs="Arial"/>
          <w:sz w:val="36"/>
          <w:szCs w:val="36"/>
        </w:rPr>
        <w:t>6). Deployment</w:t>
      </w:r>
    </w:p>
    <w:p w:rsidR="00EE0435" w:rsidRDefault="001F42A1" w:rsidP="00FB5B62">
      <w:pPr>
        <w:ind w:left="360"/>
        <w:rPr>
          <w:rFonts w:ascii="Arial" w:hAnsi="Arial" w:cs="Arial"/>
          <w:sz w:val="36"/>
          <w:szCs w:val="36"/>
        </w:rPr>
      </w:pPr>
      <w:r>
        <w:rPr>
          <w:rFonts w:ascii="Arial" w:hAnsi="Arial" w:cs="Arial"/>
          <w:sz w:val="36"/>
          <w:szCs w:val="36"/>
        </w:rPr>
        <w:t>7). Maintenance</w:t>
      </w:r>
      <w:r w:rsidR="006634F4">
        <w:rPr>
          <w:rFonts w:ascii="Arial" w:hAnsi="Arial" w:cs="Arial"/>
          <w:sz w:val="36"/>
          <w:szCs w:val="36"/>
        </w:rPr>
        <w:t xml:space="preserve"> </w:t>
      </w:r>
    </w:p>
    <w:p w:rsidR="00FB5B62" w:rsidRDefault="006634F4" w:rsidP="00FB5B62">
      <w:pPr>
        <w:ind w:left="360"/>
        <w:rPr>
          <w:rFonts w:ascii="Arial" w:hAnsi="Arial" w:cs="Arial"/>
          <w:sz w:val="36"/>
          <w:szCs w:val="36"/>
        </w:rPr>
      </w:pPr>
      <w:r>
        <w:rPr>
          <w:rFonts w:ascii="Arial" w:hAnsi="Arial" w:cs="Arial"/>
          <w:sz w:val="36"/>
          <w:szCs w:val="36"/>
        </w:rPr>
        <w:t xml:space="preserve">                  </w:t>
      </w:r>
      <w:r w:rsidR="00FB5B62">
        <w:rPr>
          <w:rFonts w:ascii="Arial" w:hAnsi="Arial" w:cs="Arial"/>
          <w:sz w:val="36"/>
          <w:szCs w:val="36"/>
        </w:rPr>
        <w:t xml:space="preserve">  </w:t>
      </w:r>
    </w:p>
    <w:p w:rsidR="00FB5B62" w:rsidRDefault="00FB5B62" w:rsidP="00FB5B62">
      <w:pPr>
        <w:ind w:left="360"/>
        <w:rPr>
          <w:rFonts w:ascii="Arial" w:hAnsi="Arial" w:cs="Arial"/>
          <w:sz w:val="56"/>
          <w:szCs w:val="56"/>
        </w:rPr>
      </w:pPr>
      <w:r w:rsidRPr="00FB5B62">
        <w:rPr>
          <w:rFonts w:ascii="Arial" w:hAnsi="Arial" w:cs="Arial"/>
          <w:sz w:val="56"/>
          <w:szCs w:val="56"/>
        </w:rPr>
        <w:t>2</w:t>
      </w:r>
      <w:r w:rsidR="008C0064">
        <w:rPr>
          <w:rFonts w:ascii="Arial" w:hAnsi="Arial" w:cs="Arial"/>
          <w:sz w:val="56"/>
          <w:szCs w:val="56"/>
        </w:rPr>
        <w:t xml:space="preserve">. </w:t>
      </w:r>
      <w:r>
        <w:rPr>
          <w:rFonts w:ascii="Arial" w:hAnsi="Arial" w:cs="Arial"/>
          <w:sz w:val="56"/>
          <w:szCs w:val="56"/>
        </w:rPr>
        <w:t>what is software testing?</w:t>
      </w:r>
    </w:p>
    <w:p w:rsidR="00EE0435" w:rsidRDefault="00FB5B62" w:rsidP="00FB5B62">
      <w:pPr>
        <w:ind w:left="360"/>
        <w:rPr>
          <w:rFonts w:ascii="Arial" w:hAnsi="Arial" w:cs="Arial"/>
          <w:sz w:val="36"/>
          <w:szCs w:val="36"/>
        </w:rPr>
      </w:pPr>
      <w:r>
        <w:rPr>
          <w:rFonts w:ascii="Arial" w:hAnsi="Arial" w:cs="Arial"/>
          <w:sz w:val="56"/>
          <w:szCs w:val="56"/>
        </w:rPr>
        <w:lastRenderedPageBreak/>
        <w:t xml:space="preserve">Ans. </w:t>
      </w:r>
      <w:r w:rsidR="00EE0435">
        <w:rPr>
          <w:rFonts w:ascii="Arial" w:hAnsi="Arial" w:cs="Arial"/>
          <w:sz w:val="36"/>
          <w:szCs w:val="36"/>
        </w:rPr>
        <w:t>Software testing is the process of evaluating and verifying that a software application or system meets specified requirements and functions correctly. The primary goal is to identify and fix defects to ensure that the software is reliable, secure, and performs as expected.</w:t>
      </w:r>
    </w:p>
    <w:p w:rsidR="00FB5B62" w:rsidRDefault="00EE0435" w:rsidP="00FB5B62">
      <w:pPr>
        <w:ind w:left="360"/>
        <w:rPr>
          <w:sz w:val="56"/>
          <w:szCs w:val="56"/>
        </w:rPr>
      </w:pPr>
      <w:r>
        <w:rPr>
          <w:rFonts w:ascii="Arial" w:hAnsi="Arial" w:cs="Arial"/>
          <w:sz w:val="56"/>
          <w:szCs w:val="56"/>
        </w:rPr>
        <w:t>3</w:t>
      </w:r>
      <w:r w:rsidR="008C0064">
        <w:rPr>
          <w:rFonts w:ascii="Arial" w:hAnsi="Arial" w:cs="Arial"/>
          <w:sz w:val="56"/>
          <w:szCs w:val="56"/>
        </w:rPr>
        <w:t xml:space="preserve">. </w:t>
      </w:r>
      <w:r>
        <w:rPr>
          <w:rFonts w:ascii="Arial" w:hAnsi="Arial" w:cs="Arial"/>
          <w:sz w:val="36"/>
          <w:szCs w:val="36"/>
        </w:rPr>
        <w:t xml:space="preserve"> </w:t>
      </w:r>
      <w:r w:rsidR="008C0064" w:rsidRPr="008C0064">
        <w:rPr>
          <w:sz w:val="56"/>
          <w:szCs w:val="56"/>
        </w:rPr>
        <w:t>What is SRS</w:t>
      </w:r>
      <w:r w:rsidR="008C0064">
        <w:rPr>
          <w:sz w:val="56"/>
          <w:szCs w:val="56"/>
        </w:rPr>
        <w:t>?</w:t>
      </w:r>
    </w:p>
    <w:p w:rsidR="008C0064" w:rsidRPr="008C0064" w:rsidRDefault="008C0064" w:rsidP="00FB5B62">
      <w:pPr>
        <w:ind w:left="360"/>
        <w:rPr>
          <w:rFonts w:ascii="Arial" w:hAnsi="Arial" w:cs="Arial"/>
          <w:sz w:val="36"/>
          <w:szCs w:val="36"/>
        </w:rPr>
      </w:pPr>
      <w:r>
        <w:rPr>
          <w:sz w:val="56"/>
          <w:szCs w:val="56"/>
        </w:rPr>
        <w:t xml:space="preserve">Ans. </w:t>
      </w:r>
      <w:r>
        <w:rPr>
          <w:rFonts w:ascii="Arial" w:hAnsi="Arial" w:cs="Arial"/>
          <w:sz w:val="36"/>
          <w:szCs w:val="36"/>
        </w:rPr>
        <w:t>A software requiremen</w:t>
      </w:r>
      <w:r w:rsidR="00BC47A1">
        <w:rPr>
          <w:rFonts w:ascii="Arial" w:hAnsi="Arial" w:cs="Arial"/>
          <w:sz w:val="36"/>
          <w:szCs w:val="36"/>
        </w:rPr>
        <w:t>ts specification (SRS)</w:t>
      </w:r>
    </w:p>
    <w:p w:rsidR="00FB5B62" w:rsidRDefault="00BC47A1" w:rsidP="00FB5B62">
      <w:pPr>
        <w:ind w:left="360"/>
        <w:rPr>
          <w:rFonts w:ascii="Arial" w:hAnsi="Arial" w:cs="Arial"/>
          <w:sz w:val="36"/>
          <w:szCs w:val="36"/>
        </w:rPr>
      </w:pPr>
      <w:r>
        <w:rPr>
          <w:rFonts w:ascii="Arial" w:hAnsi="Arial" w:cs="Arial"/>
          <w:sz w:val="36"/>
          <w:szCs w:val="36"/>
        </w:rPr>
        <w:t xml:space="preserve">Is a complete description of the behavior of the system to be </w:t>
      </w:r>
      <w:proofErr w:type="gramStart"/>
      <w:r>
        <w:rPr>
          <w:rFonts w:ascii="Arial" w:hAnsi="Arial" w:cs="Arial"/>
          <w:sz w:val="36"/>
          <w:szCs w:val="36"/>
        </w:rPr>
        <w:t>developed.</w:t>
      </w:r>
      <w:proofErr w:type="gramEnd"/>
      <w:r>
        <w:rPr>
          <w:rFonts w:ascii="Arial" w:hAnsi="Arial" w:cs="Arial"/>
          <w:sz w:val="36"/>
          <w:szCs w:val="36"/>
        </w:rPr>
        <w:t xml:space="preserve"> It includes a set of use cases that describe all of the interactions that the users will have with the software. Use cases are also known as functional requirements. In addition to use cases, the SRS also contains nonfunctional requirements.</w:t>
      </w:r>
    </w:p>
    <w:p w:rsidR="00BC47A1" w:rsidRDefault="00BC47A1" w:rsidP="00FB5B62">
      <w:pPr>
        <w:ind w:left="360"/>
        <w:rPr>
          <w:rFonts w:ascii="Arial" w:hAnsi="Arial" w:cs="Arial"/>
          <w:sz w:val="36"/>
          <w:szCs w:val="36"/>
        </w:rPr>
      </w:pPr>
    </w:p>
    <w:p w:rsidR="00BC47A1" w:rsidRDefault="00BC47A1" w:rsidP="00FB5B62">
      <w:pPr>
        <w:ind w:left="360"/>
        <w:rPr>
          <w:rFonts w:ascii="Arial" w:hAnsi="Arial" w:cs="Arial"/>
          <w:sz w:val="56"/>
          <w:szCs w:val="56"/>
        </w:rPr>
      </w:pPr>
      <w:r>
        <w:rPr>
          <w:rFonts w:ascii="Arial" w:hAnsi="Arial" w:cs="Arial"/>
          <w:sz w:val="56"/>
          <w:szCs w:val="56"/>
        </w:rPr>
        <w:t>4.what is oops?</w:t>
      </w:r>
    </w:p>
    <w:p w:rsidR="003E3870" w:rsidRDefault="00BC47A1" w:rsidP="00C55F49">
      <w:pPr>
        <w:ind w:left="360"/>
        <w:rPr>
          <w:rFonts w:ascii="Arial" w:hAnsi="Arial" w:cs="Arial"/>
          <w:sz w:val="36"/>
          <w:szCs w:val="36"/>
        </w:rPr>
      </w:pPr>
      <w:r>
        <w:rPr>
          <w:rFonts w:ascii="Arial" w:hAnsi="Arial" w:cs="Arial"/>
          <w:sz w:val="56"/>
          <w:szCs w:val="56"/>
        </w:rPr>
        <w:t xml:space="preserve">Ans. </w:t>
      </w:r>
      <w:r w:rsidR="00670408">
        <w:rPr>
          <w:rFonts w:ascii="Arial" w:hAnsi="Arial" w:cs="Arial"/>
          <w:sz w:val="36"/>
          <w:szCs w:val="36"/>
        </w:rPr>
        <w:t>OOPS (Object-Oriented Programming System) is a programming paradigm based on the concept of “objects”, which can contain data and code to manipulate that data.</w:t>
      </w:r>
      <w:r w:rsidR="00C55F49">
        <w:rPr>
          <w:rFonts w:ascii="Arial" w:hAnsi="Arial" w:cs="Arial"/>
          <w:sz w:val="36"/>
          <w:szCs w:val="36"/>
        </w:rPr>
        <w:t xml:space="preserve"> Programming is not so easy, because a </w:t>
      </w:r>
      <w:proofErr w:type="gramStart"/>
      <w:r w:rsidR="00C55F49">
        <w:rPr>
          <w:rFonts w:ascii="Arial" w:hAnsi="Arial" w:cs="Arial"/>
          <w:sz w:val="36"/>
          <w:szCs w:val="36"/>
        </w:rPr>
        <w:t>real</w:t>
      </w:r>
      <w:proofErr w:type="gramEnd"/>
      <w:r w:rsidR="00C55F49">
        <w:rPr>
          <w:rFonts w:ascii="Arial" w:hAnsi="Arial" w:cs="Arial"/>
          <w:sz w:val="36"/>
          <w:szCs w:val="36"/>
        </w:rPr>
        <w:t xml:space="preserve"> good program is not easily programmed. It needs the programmers’ lots of wisdom, lots of knowledge about programming and lots of expe</w:t>
      </w:r>
      <w:r w:rsidR="0060251A">
        <w:rPr>
          <w:rFonts w:ascii="Arial" w:hAnsi="Arial" w:cs="Arial"/>
          <w:sz w:val="36"/>
          <w:szCs w:val="36"/>
        </w:rPr>
        <w:t>rience.</w:t>
      </w:r>
      <w:r w:rsidR="00670408">
        <w:rPr>
          <w:rFonts w:ascii="Arial" w:hAnsi="Arial" w:cs="Arial"/>
          <w:sz w:val="36"/>
          <w:szCs w:val="36"/>
        </w:rPr>
        <w:t xml:space="preserve"> </w:t>
      </w:r>
    </w:p>
    <w:p w:rsidR="00C55F49" w:rsidRDefault="00C55F49" w:rsidP="00FB320C">
      <w:pPr>
        <w:rPr>
          <w:rFonts w:ascii="Arial" w:hAnsi="Arial" w:cs="Arial"/>
          <w:sz w:val="36"/>
          <w:szCs w:val="36"/>
        </w:rPr>
      </w:pPr>
    </w:p>
    <w:p w:rsidR="00C55F49" w:rsidRPr="00C55F49" w:rsidRDefault="00C55F49" w:rsidP="00C55F49">
      <w:pPr>
        <w:ind w:left="360"/>
        <w:rPr>
          <w:rFonts w:ascii="Arial" w:hAnsi="Arial" w:cs="Arial"/>
          <w:sz w:val="56"/>
          <w:szCs w:val="56"/>
        </w:rPr>
      </w:pPr>
      <w:r>
        <w:rPr>
          <w:rFonts w:ascii="Arial" w:hAnsi="Arial" w:cs="Arial"/>
          <w:sz w:val="56"/>
          <w:szCs w:val="56"/>
        </w:rPr>
        <w:t>5</w:t>
      </w:r>
      <w:r w:rsidRPr="00C55F49">
        <w:rPr>
          <w:rFonts w:ascii="Arial" w:hAnsi="Arial" w:cs="Arial"/>
          <w:sz w:val="56"/>
          <w:szCs w:val="56"/>
        </w:rPr>
        <w:t>.</w:t>
      </w:r>
      <w:r w:rsidRPr="00C55F49">
        <w:rPr>
          <w:sz w:val="56"/>
          <w:szCs w:val="56"/>
        </w:rPr>
        <w:t xml:space="preserve"> Write Basic Concepts of oops</w:t>
      </w:r>
    </w:p>
    <w:p w:rsidR="00C55F49" w:rsidRDefault="003E3870" w:rsidP="00C55F49">
      <w:pPr>
        <w:ind w:left="360"/>
        <w:rPr>
          <w:rFonts w:ascii="Arial" w:hAnsi="Arial" w:cs="Arial"/>
          <w:sz w:val="36"/>
          <w:szCs w:val="36"/>
        </w:rPr>
      </w:pPr>
      <w:r>
        <w:rPr>
          <w:rFonts w:ascii="Arial" w:hAnsi="Arial" w:cs="Arial"/>
          <w:sz w:val="36"/>
          <w:szCs w:val="36"/>
        </w:rPr>
        <w:t xml:space="preserve"> </w:t>
      </w:r>
      <w:r w:rsidR="00C55F49">
        <w:rPr>
          <w:rFonts w:ascii="Arial" w:hAnsi="Arial" w:cs="Arial"/>
          <w:sz w:val="36"/>
          <w:szCs w:val="36"/>
        </w:rPr>
        <w:t xml:space="preserve"> </w:t>
      </w:r>
      <w:r w:rsidR="00C55F49">
        <w:rPr>
          <w:rFonts w:ascii="Arial" w:hAnsi="Arial" w:cs="Arial"/>
          <w:sz w:val="56"/>
          <w:szCs w:val="56"/>
        </w:rPr>
        <w:t>Ans.</w:t>
      </w:r>
      <w:r w:rsidR="00C55F49" w:rsidRPr="00C55F49">
        <w:rPr>
          <w:rFonts w:ascii="Arial" w:hAnsi="Arial" w:cs="Arial"/>
          <w:sz w:val="36"/>
          <w:szCs w:val="36"/>
        </w:rPr>
        <w:t xml:space="preserve"> </w:t>
      </w:r>
      <w:r w:rsidR="00C55F49">
        <w:rPr>
          <w:rFonts w:ascii="Arial" w:hAnsi="Arial" w:cs="Arial"/>
          <w:sz w:val="36"/>
          <w:szCs w:val="36"/>
        </w:rPr>
        <w:t>There are 6 concepts oops</w:t>
      </w:r>
    </w:p>
    <w:p w:rsidR="00C55F49" w:rsidRDefault="00C55F49" w:rsidP="00C55F49">
      <w:pPr>
        <w:rPr>
          <w:rFonts w:ascii="Arial" w:hAnsi="Arial" w:cs="Arial"/>
          <w:sz w:val="36"/>
          <w:szCs w:val="36"/>
        </w:rPr>
      </w:pPr>
      <w:r>
        <w:rPr>
          <w:rFonts w:ascii="Arial" w:hAnsi="Arial" w:cs="Arial"/>
          <w:sz w:val="36"/>
          <w:szCs w:val="36"/>
        </w:rPr>
        <w:t xml:space="preserve">   </w:t>
      </w:r>
    </w:p>
    <w:p w:rsidR="00C55F49" w:rsidRDefault="00C55F49" w:rsidP="00C55F49">
      <w:pPr>
        <w:rPr>
          <w:rFonts w:ascii="Arial" w:hAnsi="Arial" w:cs="Arial"/>
          <w:sz w:val="36"/>
          <w:szCs w:val="36"/>
        </w:rPr>
      </w:pPr>
      <w:r>
        <w:rPr>
          <w:rFonts w:ascii="Arial" w:hAnsi="Arial" w:cs="Arial"/>
          <w:sz w:val="36"/>
          <w:szCs w:val="36"/>
        </w:rPr>
        <w:t>1). Class: class is a structure in which we can have     member function and member variable are there.</w:t>
      </w:r>
    </w:p>
    <w:p w:rsidR="00C55F49" w:rsidRDefault="00C55F49" w:rsidP="00C55F49">
      <w:pPr>
        <w:rPr>
          <w:rFonts w:ascii="Arial" w:hAnsi="Arial" w:cs="Arial"/>
          <w:sz w:val="36"/>
          <w:szCs w:val="36"/>
        </w:rPr>
      </w:pPr>
    </w:p>
    <w:p w:rsidR="00C55F49" w:rsidRDefault="00C55F49" w:rsidP="00C55F49">
      <w:pPr>
        <w:rPr>
          <w:rFonts w:ascii="Arial" w:hAnsi="Arial" w:cs="Arial"/>
          <w:sz w:val="36"/>
          <w:szCs w:val="36"/>
        </w:rPr>
      </w:pPr>
      <w:r>
        <w:rPr>
          <w:rFonts w:ascii="Arial" w:hAnsi="Arial" w:cs="Arial"/>
          <w:sz w:val="36"/>
          <w:szCs w:val="36"/>
        </w:rPr>
        <w:t>2). Object: object is instant of class.</w:t>
      </w:r>
    </w:p>
    <w:p w:rsidR="0060251A" w:rsidRDefault="0060251A" w:rsidP="00C55F49">
      <w:pPr>
        <w:rPr>
          <w:rFonts w:ascii="Arial" w:hAnsi="Arial" w:cs="Arial"/>
          <w:sz w:val="36"/>
          <w:szCs w:val="36"/>
        </w:rPr>
      </w:pPr>
    </w:p>
    <w:p w:rsidR="00C55F49" w:rsidRDefault="00C55F49" w:rsidP="00C55F49">
      <w:pPr>
        <w:rPr>
          <w:rFonts w:ascii="Arial" w:hAnsi="Arial" w:cs="Arial"/>
          <w:sz w:val="36"/>
          <w:szCs w:val="36"/>
        </w:rPr>
      </w:pPr>
      <w:r>
        <w:rPr>
          <w:rFonts w:ascii="Arial" w:hAnsi="Arial" w:cs="Arial"/>
          <w:sz w:val="36"/>
          <w:szCs w:val="36"/>
        </w:rPr>
        <w:t>3).</w:t>
      </w:r>
      <w:r w:rsidR="00CD7EC0">
        <w:rPr>
          <w:rFonts w:ascii="Arial" w:hAnsi="Arial" w:cs="Arial"/>
          <w:sz w:val="36"/>
          <w:szCs w:val="36"/>
        </w:rPr>
        <w:t xml:space="preserve"> Inheritance: To access properties</w:t>
      </w:r>
      <w:r>
        <w:rPr>
          <w:rFonts w:ascii="Arial" w:hAnsi="Arial" w:cs="Arial"/>
          <w:sz w:val="36"/>
          <w:szCs w:val="36"/>
        </w:rPr>
        <w:t xml:space="preserve"> of one class to another class.</w:t>
      </w:r>
    </w:p>
    <w:p w:rsidR="00C55F49" w:rsidRDefault="00C55F49" w:rsidP="00C55F49">
      <w:pPr>
        <w:rPr>
          <w:rFonts w:ascii="Arial" w:hAnsi="Arial" w:cs="Arial"/>
          <w:sz w:val="36"/>
          <w:szCs w:val="36"/>
        </w:rPr>
      </w:pPr>
    </w:p>
    <w:p w:rsidR="00C55F49" w:rsidRDefault="00C55F49" w:rsidP="00C55F49">
      <w:pPr>
        <w:rPr>
          <w:rFonts w:ascii="Arial" w:hAnsi="Arial" w:cs="Arial"/>
          <w:sz w:val="36"/>
          <w:szCs w:val="36"/>
        </w:rPr>
      </w:pPr>
      <w:r>
        <w:rPr>
          <w:rFonts w:ascii="Arial" w:hAnsi="Arial" w:cs="Arial"/>
          <w:sz w:val="36"/>
          <w:szCs w:val="36"/>
        </w:rPr>
        <w:t>4). Polymorphism: same function name but having different functionalities.</w:t>
      </w:r>
    </w:p>
    <w:p w:rsidR="00C55F49" w:rsidRDefault="00C55F49" w:rsidP="00C55F49">
      <w:pPr>
        <w:rPr>
          <w:rFonts w:ascii="Arial" w:hAnsi="Arial" w:cs="Arial"/>
          <w:sz w:val="36"/>
          <w:szCs w:val="36"/>
        </w:rPr>
      </w:pPr>
    </w:p>
    <w:p w:rsidR="00C55F49" w:rsidRDefault="00C55F49" w:rsidP="00C55F49">
      <w:pPr>
        <w:rPr>
          <w:rFonts w:ascii="Arial" w:hAnsi="Arial" w:cs="Arial"/>
          <w:sz w:val="36"/>
          <w:szCs w:val="36"/>
        </w:rPr>
      </w:pPr>
      <w:r>
        <w:rPr>
          <w:rFonts w:ascii="Arial" w:hAnsi="Arial" w:cs="Arial"/>
          <w:sz w:val="36"/>
          <w:szCs w:val="36"/>
        </w:rPr>
        <w:t>5). Abstraction: hiding internal details and showing essential information to user.</w:t>
      </w:r>
    </w:p>
    <w:p w:rsidR="00C55F49" w:rsidRDefault="00C55F49" w:rsidP="00C55F49">
      <w:pPr>
        <w:rPr>
          <w:rFonts w:ascii="Arial" w:hAnsi="Arial" w:cs="Arial"/>
          <w:sz w:val="36"/>
          <w:szCs w:val="36"/>
        </w:rPr>
      </w:pPr>
    </w:p>
    <w:p w:rsidR="00C55F49" w:rsidRDefault="00C55F49" w:rsidP="00C55F49">
      <w:pPr>
        <w:rPr>
          <w:rFonts w:ascii="Arial" w:hAnsi="Arial" w:cs="Arial"/>
          <w:sz w:val="36"/>
          <w:szCs w:val="36"/>
        </w:rPr>
      </w:pPr>
      <w:r>
        <w:rPr>
          <w:rFonts w:ascii="Arial" w:hAnsi="Arial" w:cs="Arial"/>
          <w:sz w:val="36"/>
          <w:szCs w:val="36"/>
        </w:rPr>
        <w:t>6). Encapsulation: To wrapping data into single unit.</w:t>
      </w:r>
    </w:p>
    <w:p w:rsidR="00C55F49" w:rsidRDefault="00C55F49" w:rsidP="0060251A">
      <w:pPr>
        <w:rPr>
          <w:rFonts w:ascii="Arial" w:hAnsi="Arial" w:cs="Arial"/>
          <w:sz w:val="36"/>
          <w:szCs w:val="36"/>
        </w:rPr>
      </w:pPr>
    </w:p>
    <w:p w:rsidR="0060251A" w:rsidRPr="0060251A" w:rsidRDefault="0060251A" w:rsidP="0060251A">
      <w:pPr>
        <w:rPr>
          <w:rFonts w:ascii="Arial" w:hAnsi="Arial" w:cs="Arial"/>
          <w:sz w:val="56"/>
          <w:szCs w:val="56"/>
        </w:rPr>
      </w:pPr>
      <w:r>
        <w:rPr>
          <w:rFonts w:ascii="Arial" w:hAnsi="Arial" w:cs="Arial"/>
          <w:sz w:val="56"/>
          <w:szCs w:val="56"/>
        </w:rPr>
        <w:t xml:space="preserve"> 6.</w:t>
      </w:r>
      <w:r w:rsidRPr="0060251A">
        <w:t xml:space="preserve"> </w:t>
      </w:r>
      <w:r w:rsidRPr="0060251A">
        <w:rPr>
          <w:rFonts w:ascii="Arial" w:hAnsi="Arial" w:cs="Arial"/>
          <w:sz w:val="56"/>
          <w:szCs w:val="56"/>
        </w:rPr>
        <w:t>What is object</w:t>
      </w:r>
    </w:p>
    <w:p w:rsidR="00E10611" w:rsidRDefault="0060251A" w:rsidP="00FB320C">
      <w:pPr>
        <w:rPr>
          <w:rFonts w:ascii="Arial" w:hAnsi="Arial" w:cs="Arial"/>
          <w:sz w:val="36"/>
          <w:szCs w:val="36"/>
        </w:rPr>
      </w:pPr>
      <w:r>
        <w:rPr>
          <w:rFonts w:ascii="Arial" w:hAnsi="Arial" w:cs="Arial"/>
          <w:sz w:val="56"/>
          <w:szCs w:val="56"/>
        </w:rPr>
        <w:lastRenderedPageBreak/>
        <w:t xml:space="preserve">Ans. </w:t>
      </w:r>
      <w:r w:rsidR="008748CD">
        <w:rPr>
          <w:rFonts w:ascii="Arial" w:hAnsi="Arial" w:cs="Arial"/>
          <w:sz w:val="36"/>
          <w:szCs w:val="36"/>
        </w:rPr>
        <w:t>An object is an entity that can be identified within a context and can be either tangible or intangible. In different fields</w:t>
      </w:r>
      <w:proofErr w:type="gramStart"/>
      <w:r w:rsidR="008748CD">
        <w:rPr>
          <w:rFonts w:ascii="Arial" w:hAnsi="Arial" w:cs="Arial"/>
          <w:sz w:val="36"/>
          <w:szCs w:val="36"/>
        </w:rPr>
        <w:t>, ”object</w:t>
      </w:r>
      <w:proofErr w:type="gramEnd"/>
      <w:r w:rsidR="008748CD">
        <w:rPr>
          <w:rFonts w:ascii="Arial" w:hAnsi="Arial" w:cs="Arial"/>
          <w:sz w:val="36"/>
          <w:szCs w:val="36"/>
        </w:rPr>
        <w:t>” can have specific</w:t>
      </w:r>
      <w:r w:rsidR="0076280C">
        <w:rPr>
          <w:rFonts w:ascii="Arial" w:hAnsi="Arial" w:cs="Arial"/>
          <w:sz w:val="36"/>
          <w:szCs w:val="36"/>
        </w:rPr>
        <w:t xml:space="preserve"> meanings. An object represents an individual, identifiable item, unit, or either real or abstract, with a well-defined role in the problem domain. </w:t>
      </w:r>
      <w:r w:rsidR="00E10611">
        <w:rPr>
          <w:rFonts w:ascii="Arial" w:hAnsi="Arial" w:cs="Arial"/>
          <w:sz w:val="36"/>
          <w:szCs w:val="36"/>
        </w:rPr>
        <w:t>That is both data and function that operate on data are bundled as a unit called as</w:t>
      </w:r>
      <w:r w:rsidR="0076280C">
        <w:rPr>
          <w:rFonts w:ascii="Arial" w:hAnsi="Arial" w:cs="Arial"/>
          <w:sz w:val="36"/>
          <w:szCs w:val="36"/>
        </w:rPr>
        <w:t xml:space="preserve"> object</w:t>
      </w:r>
      <w:r w:rsidR="00E10611">
        <w:rPr>
          <w:rFonts w:ascii="Arial" w:hAnsi="Arial" w:cs="Arial"/>
          <w:sz w:val="36"/>
          <w:szCs w:val="36"/>
        </w:rPr>
        <w:t>.</w:t>
      </w:r>
    </w:p>
    <w:p w:rsidR="003E3870" w:rsidRPr="008748CD" w:rsidRDefault="00E10611" w:rsidP="00FB320C">
      <w:pPr>
        <w:rPr>
          <w:rFonts w:ascii="Arial" w:hAnsi="Arial" w:cs="Arial"/>
          <w:sz w:val="36"/>
          <w:szCs w:val="36"/>
        </w:rPr>
      </w:pPr>
      <w:r>
        <w:rPr>
          <w:rFonts w:ascii="Arial" w:hAnsi="Arial" w:cs="Arial"/>
          <w:sz w:val="36"/>
          <w:szCs w:val="36"/>
        </w:rPr>
        <w:t xml:space="preserve"> </w:t>
      </w:r>
      <w:r w:rsidR="008748CD">
        <w:rPr>
          <w:rFonts w:ascii="Arial" w:hAnsi="Arial" w:cs="Arial"/>
          <w:sz w:val="36"/>
          <w:szCs w:val="36"/>
        </w:rPr>
        <w:t xml:space="preserve"> </w:t>
      </w:r>
    </w:p>
    <w:p w:rsidR="00FB320C" w:rsidRDefault="00FB320C" w:rsidP="00E10611">
      <w:pPr>
        <w:rPr>
          <w:rFonts w:ascii="Arial" w:hAnsi="Arial" w:cs="Arial"/>
          <w:sz w:val="56"/>
          <w:szCs w:val="56"/>
        </w:rPr>
      </w:pPr>
      <w:r>
        <w:rPr>
          <w:rFonts w:ascii="Arial" w:hAnsi="Arial" w:cs="Arial"/>
          <w:sz w:val="36"/>
          <w:szCs w:val="36"/>
        </w:rPr>
        <w:t xml:space="preserve"> </w:t>
      </w:r>
      <w:r w:rsidR="00E10611">
        <w:rPr>
          <w:rFonts w:ascii="Arial" w:hAnsi="Arial" w:cs="Arial"/>
          <w:sz w:val="56"/>
          <w:szCs w:val="56"/>
        </w:rPr>
        <w:t>7.</w:t>
      </w:r>
      <w:r w:rsidR="00E10611" w:rsidRPr="00E10611">
        <w:t xml:space="preserve"> </w:t>
      </w:r>
      <w:r w:rsidR="00E10611" w:rsidRPr="00E10611">
        <w:rPr>
          <w:rFonts w:ascii="Arial" w:hAnsi="Arial" w:cs="Arial"/>
          <w:sz w:val="56"/>
          <w:szCs w:val="56"/>
        </w:rPr>
        <w:t>What is class</w:t>
      </w:r>
      <w:r w:rsidR="00E10611">
        <w:rPr>
          <w:rFonts w:ascii="Arial" w:hAnsi="Arial" w:cs="Arial"/>
          <w:sz w:val="56"/>
          <w:szCs w:val="56"/>
        </w:rPr>
        <w:t>?</w:t>
      </w:r>
    </w:p>
    <w:p w:rsidR="00BC47D0" w:rsidRDefault="00E10611" w:rsidP="00BC47D0">
      <w:pPr>
        <w:rPr>
          <w:rFonts w:ascii="Arial" w:hAnsi="Arial" w:cs="Arial"/>
          <w:sz w:val="36"/>
          <w:szCs w:val="36"/>
        </w:rPr>
      </w:pPr>
      <w:r>
        <w:rPr>
          <w:rFonts w:ascii="Arial" w:hAnsi="Arial" w:cs="Arial"/>
          <w:sz w:val="56"/>
          <w:szCs w:val="56"/>
        </w:rPr>
        <w:t xml:space="preserve">Ans. </w:t>
      </w:r>
      <w:r>
        <w:rPr>
          <w:rFonts w:ascii="Arial" w:hAnsi="Arial" w:cs="Arial"/>
          <w:sz w:val="36"/>
          <w:szCs w:val="36"/>
        </w:rPr>
        <w:t>Class is a struct</w:t>
      </w:r>
      <w:r w:rsidR="00BC47D0">
        <w:rPr>
          <w:rFonts w:ascii="Arial" w:hAnsi="Arial" w:cs="Arial"/>
          <w:sz w:val="36"/>
          <w:szCs w:val="36"/>
        </w:rPr>
        <w:t xml:space="preserve">ure in which we can have member function and member variable are there. This doesn’t actually define any data, but it does define what the class name means, that is, what an object of the class will consist of and what operations can be performed on such an object. </w:t>
      </w:r>
    </w:p>
    <w:p w:rsidR="00BC47D0" w:rsidRDefault="00BC47D0" w:rsidP="00BC47D0">
      <w:pPr>
        <w:rPr>
          <w:rFonts w:ascii="Arial" w:hAnsi="Arial" w:cs="Arial"/>
          <w:sz w:val="56"/>
          <w:szCs w:val="56"/>
        </w:rPr>
      </w:pPr>
      <w:r w:rsidRPr="00BC47D0">
        <w:rPr>
          <w:rFonts w:ascii="Arial" w:hAnsi="Arial" w:cs="Arial"/>
          <w:sz w:val="56"/>
          <w:szCs w:val="56"/>
        </w:rPr>
        <w:t>8.</w:t>
      </w:r>
      <w:r w:rsidRPr="00BC47D0">
        <w:rPr>
          <w:sz w:val="56"/>
          <w:szCs w:val="56"/>
        </w:rPr>
        <w:t xml:space="preserve"> </w:t>
      </w:r>
      <w:r w:rsidRPr="00BC47D0">
        <w:rPr>
          <w:rFonts w:ascii="Arial" w:hAnsi="Arial" w:cs="Arial"/>
          <w:sz w:val="56"/>
          <w:szCs w:val="56"/>
        </w:rPr>
        <w:t>What is encapsulation</w:t>
      </w:r>
      <w:r>
        <w:rPr>
          <w:rFonts w:ascii="Arial" w:hAnsi="Arial" w:cs="Arial"/>
          <w:sz w:val="56"/>
          <w:szCs w:val="56"/>
        </w:rPr>
        <w:t>?</w:t>
      </w:r>
    </w:p>
    <w:p w:rsidR="00BC47D0" w:rsidRDefault="00BC47D0" w:rsidP="00BC47D0">
      <w:pPr>
        <w:rPr>
          <w:rFonts w:ascii="Arial" w:hAnsi="Arial" w:cs="Arial"/>
          <w:sz w:val="36"/>
          <w:szCs w:val="36"/>
        </w:rPr>
      </w:pPr>
      <w:r>
        <w:rPr>
          <w:rFonts w:ascii="Arial" w:hAnsi="Arial" w:cs="Arial"/>
          <w:sz w:val="56"/>
          <w:szCs w:val="56"/>
        </w:rPr>
        <w:t xml:space="preserve">Ans. </w:t>
      </w:r>
      <w:r>
        <w:rPr>
          <w:rFonts w:ascii="Arial" w:hAnsi="Arial" w:cs="Arial"/>
          <w:sz w:val="36"/>
          <w:szCs w:val="36"/>
        </w:rPr>
        <w:t xml:space="preserve">Encapsulation is a fundamental concept in </w:t>
      </w:r>
      <w:r w:rsidR="00EC18F9">
        <w:rPr>
          <w:rFonts w:ascii="Arial" w:hAnsi="Arial" w:cs="Arial"/>
          <w:sz w:val="36"/>
          <w:szCs w:val="36"/>
        </w:rPr>
        <w:t>object-oriented programming. That refers to the bundling of data and methods that operate on the data into a single unit, or class. Encapsulation helps to hide the internal state of the object and protect it from unwanted or unauthorized access and modification.</w:t>
      </w:r>
    </w:p>
    <w:p w:rsidR="00EC18F9" w:rsidRDefault="00EC18F9" w:rsidP="00EC18F9">
      <w:pPr>
        <w:rPr>
          <w:rFonts w:ascii="Arial" w:hAnsi="Arial" w:cs="Arial"/>
          <w:sz w:val="56"/>
          <w:szCs w:val="56"/>
        </w:rPr>
      </w:pPr>
      <w:r>
        <w:rPr>
          <w:rFonts w:ascii="Arial" w:hAnsi="Arial" w:cs="Arial"/>
          <w:sz w:val="56"/>
          <w:szCs w:val="56"/>
        </w:rPr>
        <w:t>9.</w:t>
      </w:r>
      <w:r w:rsidRPr="00EC18F9">
        <w:t xml:space="preserve"> </w:t>
      </w:r>
      <w:r w:rsidRPr="00EC18F9">
        <w:rPr>
          <w:rFonts w:ascii="Arial" w:hAnsi="Arial" w:cs="Arial"/>
          <w:sz w:val="56"/>
          <w:szCs w:val="56"/>
        </w:rPr>
        <w:t>What is inheritance</w:t>
      </w:r>
      <w:r>
        <w:rPr>
          <w:rFonts w:ascii="Arial" w:hAnsi="Arial" w:cs="Arial"/>
          <w:sz w:val="56"/>
          <w:szCs w:val="56"/>
        </w:rPr>
        <w:t>?</w:t>
      </w:r>
    </w:p>
    <w:p w:rsidR="00EC18F9" w:rsidRDefault="00EC18F9" w:rsidP="00EC18F9">
      <w:pPr>
        <w:rPr>
          <w:rFonts w:ascii="Arial" w:hAnsi="Arial" w:cs="Arial"/>
          <w:sz w:val="36"/>
          <w:szCs w:val="36"/>
        </w:rPr>
      </w:pPr>
      <w:r>
        <w:rPr>
          <w:rFonts w:ascii="Arial" w:hAnsi="Arial" w:cs="Arial"/>
          <w:sz w:val="56"/>
          <w:szCs w:val="56"/>
        </w:rPr>
        <w:lastRenderedPageBreak/>
        <w:t xml:space="preserve">Ans. </w:t>
      </w:r>
      <w:r w:rsidR="00CD7EC0">
        <w:rPr>
          <w:rFonts w:ascii="Arial" w:hAnsi="Arial" w:cs="Arial"/>
          <w:sz w:val="36"/>
          <w:szCs w:val="36"/>
        </w:rPr>
        <w:t>To access properties of one class to another class. That allows a class to inherit properties and methods from another class.</w:t>
      </w:r>
    </w:p>
    <w:p w:rsidR="00CD7EC0" w:rsidRDefault="00CD7EC0" w:rsidP="00CD7EC0">
      <w:pPr>
        <w:rPr>
          <w:rFonts w:ascii="Arial" w:hAnsi="Arial" w:cs="Arial"/>
          <w:sz w:val="56"/>
          <w:szCs w:val="56"/>
        </w:rPr>
      </w:pPr>
      <w:r>
        <w:rPr>
          <w:rFonts w:ascii="Arial" w:hAnsi="Arial" w:cs="Arial"/>
          <w:sz w:val="56"/>
          <w:szCs w:val="56"/>
        </w:rPr>
        <w:t>10.</w:t>
      </w:r>
      <w:r w:rsidRPr="00CD7EC0">
        <w:t xml:space="preserve"> </w:t>
      </w:r>
      <w:r w:rsidRPr="00CD7EC0">
        <w:rPr>
          <w:rFonts w:ascii="Arial" w:hAnsi="Arial" w:cs="Arial"/>
          <w:sz w:val="56"/>
          <w:szCs w:val="56"/>
        </w:rPr>
        <w:t>What is polymorphism</w:t>
      </w:r>
      <w:r>
        <w:rPr>
          <w:rFonts w:ascii="Arial" w:hAnsi="Arial" w:cs="Arial"/>
          <w:sz w:val="56"/>
          <w:szCs w:val="56"/>
        </w:rPr>
        <w:t>?</w:t>
      </w:r>
    </w:p>
    <w:p w:rsidR="00CD7EC0" w:rsidRDefault="00CD7EC0" w:rsidP="00CD7EC0">
      <w:pPr>
        <w:rPr>
          <w:rFonts w:ascii="Arial" w:hAnsi="Arial" w:cs="Arial"/>
          <w:sz w:val="36"/>
          <w:szCs w:val="36"/>
        </w:rPr>
      </w:pPr>
      <w:r>
        <w:rPr>
          <w:rFonts w:ascii="Arial" w:hAnsi="Arial" w:cs="Arial"/>
          <w:sz w:val="56"/>
          <w:szCs w:val="56"/>
        </w:rPr>
        <w:t>Ans.</w:t>
      </w:r>
      <w:r>
        <w:rPr>
          <w:rFonts w:ascii="Arial" w:hAnsi="Arial" w:cs="Arial"/>
          <w:sz w:val="36"/>
          <w:szCs w:val="36"/>
        </w:rPr>
        <w:t xml:space="preserve"> same function name but having different functionalities. That allows object of different </w:t>
      </w:r>
      <w:r w:rsidR="00F15644">
        <w:rPr>
          <w:rFonts w:ascii="Arial" w:hAnsi="Arial" w:cs="Arial"/>
          <w:sz w:val="36"/>
          <w:szCs w:val="36"/>
        </w:rPr>
        <w:t>classes to be treated as object of a common superclass. It enables a single interface to represent different underlying data types or classes.</w:t>
      </w:r>
    </w:p>
    <w:p w:rsidR="00F15644" w:rsidRDefault="00F15644" w:rsidP="00CD7EC0">
      <w:pPr>
        <w:rPr>
          <w:rFonts w:ascii="Arial" w:hAnsi="Arial" w:cs="Arial"/>
          <w:sz w:val="56"/>
          <w:szCs w:val="56"/>
        </w:rPr>
      </w:pPr>
      <w:r w:rsidRPr="00F15644">
        <w:rPr>
          <w:rFonts w:ascii="Arial" w:hAnsi="Arial" w:cs="Arial"/>
          <w:sz w:val="56"/>
          <w:szCs w:val="56"/>
        </w:rPr>
        <w:t>11.</w:t>
      </w:r>
      <w:r w:rsidRPr="00F15644">
        <w:t xml:space="preserve"> </w:t>
      </w:r>
      <w:r w:rsidRPr="00F15644">
        <w:rPr>
          <w:rFonts w:ascii="Arial" w:hAnsi="Arial" w:cs="Arial"/>
          <w:sz w:val="56"/>
          <w:szCs w:val="56"/>
        </w:rPr>
        <w:t>Draw Use</w:t>
      </w:r>
      <w:r>
        <w:rPr>
          <w:rFonts w:ascii="Arial" w:hAnsi="Arial" w:cs="Arial"/>
          <w:sz w:val="56"/>
          <w:szCs w:val="56"/>
        </w:rPr>
        <w:t>-</w:t>
      </w:r>
      <w:r w:rsidRPr="00F15644">
        <w:rPr>
          <w:rFonts w:ascii="Arial" w:hAnsi="Arial" w:cs="Arial"/>
          <w:sz w:val="56"/>
          <w:szCs w:val="56"/>
        </w:rPr>
        <w:t>case on Online book shopping</w:t>
      </w:r>
      <w:r>
        <w:rPr>
          <w:rFonts w:ascii="Arial" w:hAnsi="Arial" w:cs="Arial"/>
          <w:sz w:val="56"/>
          <w:szCs w:val="56"/>
        </w:rPr>
        <w:t>.</w:t>
      </w:r>
    </w:p>
    <w:p w:rsidR="00A068FE" w:rsidRPr="00F15644" w:rsidRDefault="00A068FE" w:rsidP="00CD7EC0">
      <w:pPr>
        <w:rPr>
          <w:rFonts w:ascii="Arial" w:hAnsi="Arial" w:cs="Arial"/>
          <w:sz w:val="56"/>
          <w:szCs w:val="56"/>
        </w:rPr>
      </w:pPr>
      <w:r>
        <w:rPr>
          <w:rFonts w:ascii="Arial" w:hAnsi="Arial" w:cs="Arial"/>
          <w:sz w:val="56"/>
          <w:szCs w:val="56"/>
        </w:rPr>
        <w:t>Ans.</w:t>
      </w:r>
    </w:p>
    <w:p w:rsidR="00CD7EC0" w:rsidRPr="00CD7EC0" w:rsidRDefault="005C3666" w:rsidP="00CD7EC0">
      <w:pPr>
        <w:rPr>
          <w:rFonts w:ascii="Arial" w:hAnsi="Arial" w:cs="Arial"/>
          <w:sz w:val="36"/>
          <w:szCs w:val="36"/>
        </w:rPr>
      </w:pPr>
      <w:r>
        <w:rPr>
          <w:rFonts w:ascii="Arial" w:hAnsi="Arial" w:cs="Arial"/>
          <w:noProof/>
          <w:sz w:val="36"/>
          <w:szCs w:val="36"/>
          <w:lang w:val="en-IN" w:eastAsia="en-IN"/>
        </w:rPr>
        <w:lastRenderedPageBreak/>
        <w:drawing>
          <wp:inline distT="0" distB="0" distL="0" distR="0">
            <wp:extent cx="594360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book shopping.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600950"/>
                    </a:xfrm>
                    <a:prstGeom prst="rect">
                      <a:avLst/>
                    </a:prstGeom>
                  </pic:spPr>
                </pic:pic>
              </a:graphicData>
            </a:graphic>
          </wp:inline>
        </w:drawing>
      </w:r>
    </w:p>
    <w:p w:rsidR="00E10611" w:rsidRPr="00E10611" w:rsidRDefault="00E10611" w:rsidP="00E10611">
      <w:pPr>
        <w:rPr>
          <w:rFonts w:ascii="Arial" w:hAnsi="Arial" w:cs="Arial"/>
          <w:sz w:val="36"/>
          <w:szCs w:val="36"/>
        </w:rPr>
      </w:pPr>
    </w:p>
    <w:p w:rsidR="00FB5B62" w:rsidRDefault="00DD38A3" w:rsidP="00FB5B62">
      <w:pPr>
        <w:ind w:left="360"/>
        <w:rPr>
          <w:rFonts w:ascii="Arial" w:hAnsi="Arial" w:cs="Arial"/>
          <w:sz w:val="56"/>
          <w:szCs w:val="56"/>
        </w:rPr>
      </w:pPr>
      <w:r>
        <w:rPr>
          <w:rFonts w:ascii="Arial" w:hAnsi="Arial" w:cs="Arial"/>
          <w:sz w:val="56"/>
          <w:szCs w:val="56"/>
        </w:rPr>
        <w:lastRenderedPageBreak/>
        <w:t>12.</w:t>
      </w:r>
      <w:r w:rsidR="00A068FE" w:rsidRPr="00A068FE">
        <w:t xml:space="preserve"> </w:t>
      </w:r>
      <w:r w:rsidR="00A068FE" w:rsidRPr="00A068FE">
        <w:rPr>
          <w:rFonts w:ascii="Arial" w:hAnsi="Arial" w:cs="Arial"/>
          <w:sz w:val="56"/>
          <w:szCs w:val="56"/>
        </w:rPr>
        <w:t>Draw Use</w:t>
      </w:r>
      <w:r w:rsidR="00A068FE">
        <w:rPr>
          <w:rFonts w:ascii="Arial" w:hAnsi="Arial" w:cs="Arial"/>
          <w:sz w:val="56"/>
          <w:szCs w:val="56"/>
        </w:rPr>
        <w:t>-</w:t>
      </w:r>
      <w:r w:rsidR="00A068FE" w:rsidRPr="00A068FE">
        <w:rPr>
          <w:rFonts w:ascii="Arial" w:hAnsi="Arial" w:cs="Arial"/>
          <w:sz w:val="56"/>
          <w:szCs w:val="56"/>
        </w:rPr>
        <w:t>case on online bill payment system (</w:t>
      </w:r>
      <w:proofErr w:type="spellStart"/>
      <w:r w:rsidR="00A068FE" w:rsidRPr="00A068FE">
        <w:rPr>
          <w:rFonts w:ascii="Arial" w:hAnsi="Arial" w:cs="Arial"/>
          <w:sz w:val="56"/>
          <w:szCs w:val="56"/>
        </w:rPr>
        <w:t>paytm</w:t>
      </w:r>
      <w:proofErr w:type="spellEnd"/>
      <w:r w:rsidR="00A068FE" w:rsidRPr="00A068FE">
        <w:rPr>
          <w:rFonts w:ascii="Arial" w:hAnsi="Arial" w:cs="Arial"/>
          <w:sz w:val="56"/>
          <w:szCs w:val="56"/>
        </w:rPr>
        <w:t>)</w:t>
      </w:r>
    </w:p>
    <w:p w:rsidR="00A068FE" w:rsidRDefault="00A068FE" w:rsidP="00FB5B62">
      <w:pPr>
        <w:ind w:left="360"/>
        <w:rPr>
          <w:rFonts w:ascii="Arial" w:hAnsi="Arial" w:cs="Arial"/>
          <w:sz w:val="56"/>
          <w:szCs w:val="56"/>
        </w:rPr>
      </w:pPr>
      <w:r>
        <w:rPr>
          <w:rFonts w:ascii="Arial" w:hAnsi="Arial" w:cs="Arial"/>
          <w:sz w:val="56"/>
          <w:szCs w:val="56"/>
        </w:rPr>
        <w:t>Ans.</w:t>
      </w:r>
    </w:p>
    <w:p w:rsidR="00A068FE" w:rsidRDefault="00A068FE" w:rsidP="00FB5B62">
      <w:pPr>
        <w:ind w:left="360"/>
        <w:rPr>
          <w:rFonts w:ascii="Arial" w:hAnsi="Arial" w:cs="Arial"/>
          <w:sz w:val="56"/>
          <w:szCs w:val="56"/>
        </w:rPr>
      </w:pPr>
      <w:bookmarkStart w:id="0" w:name="_GoBack"/>
      <w:bookmarkEnd w:id="0"/>
    </w:p>
    <w:p w:rsidR="00A068FE" w:rsidRPr="00DD38A3" w:rsidRDefault="00A068FE" w:rsidP="00FB5B62">
      <w:pPr>
        <w:ind w:left="360"/>
        <w:rPr>
          <w:rFonts w:ascii="Arial" w:hAnsi="Arial" w:cs="Arial"/>
          <w:sz w:val="56"/>
          <w:szCs w:val="56"/>
        </w:rPr>
      </w:pPr>
    </w:p>
    <w:p w:rsidR="00FB5B62" w:rsidRDefault="00FB5B62" w:rsidP="00F15644">
      <w:pPr>
        <w:rPr>
          <w:rFonts w:ascii="Arial" w:hAnsi="Arial" w:cs="Arial"/>
          <w:sz w:val="36"/>
          <w:szCs w:val="36"/>
        </w:rPr>
      </w:pPr>
    </w:p>
    <w:p w:rsidR="00FB5B62" w:rsidRDefault="00FB5B62" w:rsidP="00FB5B62">
      <w:pPr>
        <w:ind w:left="360"/>
        <w:rPr>
          <w:rFonts w:ascii="Arial" w:hAnsi="Arial" w:cs="Arial"/>
          <w:sz w:val="36"/>
          <w:szCs w:val="36"/>
        </w:rPr>
      </w:pPr>
    </w:p>
    <w:p w:rsidR="00FB5B62" w:rsidRDefault="00FB5B62" w:rsidP="00FB5B62">
      <w:pPr>
        <w:ind w:left="360"/>
        <w:rPr>
          <w:rFonts w:ascii="Arial" w:hAnsi="Arial" w:cs="Arial"/>
          <w:sz w:val="36"/>
          <w:szCs w:val="36"/>
        </w:rPr>
      </w:pPr>
    </w:p>
    <w:p w:rsidR="00FB5B62" w:rsidRDefault="00FB5B62" w:rsidP="00FB5B62">
      <w:pPr>
        <w:ind w:left="360"/>
        <w:rPr>
          <w:rFonts w:ascii="Arial" w:hAnsi="Arial" w:cs="Arial"/>
          <w:sz w:val="36"/>
          <w:szCs w:val="36"/>
        </w:rPr>
      </w:pPr>
    </w:p>
    <w:p w:rsidR="00FB5B62" w:rsidRPr="006634F4" w:rsidRDefault="00FB5B62" w:rsidP="00FB5B62">
      <w:pPr>
        <w:ind w:left="360"/>
        <w:rPr>
          <w:rFonts w:ascii="Arial" w:hAnsi="Arial" w:cs="Arial"/>
          <w:sz w:val="56"/>
          <w:szCs w:val="56"/>
        </w:rPr>
      </w:pPr>
    </w:p>
    <w:p w:rsidR="006634F4" w:rsidRPr="006634F4" w:rsidRDefault="00FB5B62" w:rsidP="00B70F2B">
      <w:pPr>
        <w:ind w:left="360"/>
        <w:rPr>
          <w:rFonts w:ascii="Arial" w:hAnsi="Arial" w:cs="Arial"/>
          <w:sz w:val="36"/>
          <w:szCs w:val="36"/>
        </w:rPr>
      </w:pPr>
      <w:r>
        <w:rPr>
          <w:rFonts w:ascii="Arial" w:hAnsi="Arial" w:cs="Arial"/>
          <w:sz w:val="36"/>
          <w:szCs w:val="36"/>
        </w:rPr>
        <w:t xml:space="preserve"> </w:t>
      </w: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Default="006634F4" w:rsidP="00B70F2B">
      <w:pPr>
        <w:ind w:left="360"/>
        <w:rPr>
          <w:rFonts w:ascii="Arial Black" w:hAnsi="Arial Black"/>
          <w:sz w:val="36"/>
          <w:szCs w:val="36"/>
        </w:rPr>
      </w:pPr>
    </w:p>
    <w:p w:rsidR="006634F4" w:rsidRPr="006634F4" w:rsidRDefault="006634F4" w:rsidP="00B70F2B">
      <w:pPr>
        <w:ind w:left="360"/>
        <w:rPr>
          <w:rFonts w:ascii="Arial Black" w:hAnsi="Arial Black"/>
          <w:sz w:val="36"/>
          <w:szCs w:val="36"/>
        </w:rPr>
      </w:pPr>
    </w:p>
    <w:sectPr w:rsidR="006634F4" w:rsidRPr="0066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BBD78C0"/>
    <w:multiLevelType w:val="hybridMultilevel"/>
    <w:tmpl w:val="1EC49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750ED0"/>
    <w:multiLevelType w:val="hybridMultilevel"/>
    <w:tmpl w:val="12489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CD179E"/>
    <w:multiLevelType w:val="hybridMultilevel"/>
    <w:tmpl w:val="08644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5"/>
  </w:num>
  <w:num w:numId="24">
    <w:abstractNumId w:val="19"/>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2B"/>
    <w:rsid w:val="001F42A1"/>
    <w:rsid w:val="003E3870"/>
    <w:rsid w:val="0041600D"/>
    <w:rsid w:val="005C3666"/>
    <w:rsid w:val="0060251A"/>
    <w:rsid w:val="00645252"/>
    <w:rsid w:val="006634F4"/>
    <w:rsid w:val="00670408"/>
    <w:rsid w:val="006D3D74"/>
    <w:rsid w:val="0076280C"/>
    <w:rsid w:val="0083569A"/>
    <w:rsid w:val="008748CD"/>
    <w:rsid w:val="008C0064"/>
    <w:rsid w:val="00A068FE"/>
    <w:rsid w:val="00A9204E"/>
    <w:rsid w:val="00B70F2B"/>
    <w:rsid w:val="00BC47A1"/>
    <w:rsid w:val="00BC47D0"/>
    <w:rsid w:val="00C55F49"/>
    <w:rsid w:val="00CD7EC0"/>
    <w:rsid w:val="00DD38A3"/>
    <w:rsid w:val="00E10611"/>
    <w:rsid w:val="00EC18F9"/>
    <w:rsid w:val="00EE0435"/>
    <w:rsid w:val="00F15644"/>
    <w:rsid w:val="00FB320C"/>
    <w:rsid w:val="00FB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CD18"/>
  <w15:chartTrackingRefBased/>
  <w15:docId w15:val="{551ED8F9-5B13-414A-A60F-30B0BB66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611"/>
  </w:style>
  <w:style w:type="paragraph" w:styleId="Heading1">
    <w:name w:val="heading 1"/>
    <w:basedOn w:val="Normal"/>
    <w:next w:val="Normal"/>
    <w:link w:val="Heading1Char"/>
    <w:uiPriority w:val="9"/>
    <w:qFormat/>
    <w:rsid w:val="00E1061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61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1061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E1061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E1061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E1061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E1061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E1061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unhideWhenUsed/>
    <w:qFormat/>
    <w:rsid w:val="00E1061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6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61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E1061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E1061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E1061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E1061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E1061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E1061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rsid w:val="00E10611"/>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E1061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1061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1061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0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10611"/>
    <w:rPr>
      <w:i/>
      <w:iCs/>
      <w:color w:val="404040" w:themeColor="text1" w:themeTint="BF"/>
    </w:rPr>
  </w:style>
  <w:style w:type="character" w:styleId="Emphasis">
    <w:name w:val="Emphasis"/>
    <w:basedOn w:val="DefaultParagraphFont"/>
    <w:uiPriority w:val="20"/>
    <w:qFormat/>
    <w:rsid w:val="00E10611"/>
    <w:rPr>
      <w:i/>
      <w:iCs/>
    </w:rPr>
  </w:style>
  <w:style w:type="character" w:styleId="IntenseEmphasis">
    <w:name w:val="Intense Emphasis"/>
    <w:basedOn w:val="DefaultParagraphFont"/>
    <w:uiPriority w:val="21"/>
    <w:qFormat/>
    <w:rsid w:val="00E10611"/>
    <w:rPr>
      <w:b/>
      <w:bCs/>
      <w:i/>
      <w:iCs/>
    </w:rPr>
  </w:style>
  <w:style w:type="character" w:styleId="Strong">
    <w:name w:val="Strong"/>
    <w:basedOn w:val="DefaultParagraphFont"/>
    <w:uiPriority w:val="22"/>
    <w:qFormat/>
    <w:rsid w:val="00E10611"/>
    <w:rPr>
      <w:b/>
      <w:bCs/>
    </w:rPr>
  </w:style>
  <w:style w:type="paragraph" w:styleId="Quote">
    <w:name w:val="Quote"/>
    <w:basedOn w:val="Normal"/>
    <w:next w:val="Normal"/>
    <w:link w:val="QuoteChar"/>
    <w:uiPriority w:val="29"/>
    <w:qFormat/>
    <w:rsid w:val="00E1061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10611"/>
    <w:rPr>
      <w:i/>
      <w:iCs/>
      <w:color w:val="404040" w:themeColor="text1" w:themeTint="BF"/>
    </w:rPr>
  </w:style>
  <w:style w:type="paragraph" w:styleId="IntenseQuote">
    <w:name w:val="Intense Quote"/>
    <w:basedOn w:val="Normal"/>
    <w:next w:val="Normal"/>
    <w:link w:val="IntenseQuoteChar"/>
    <w:uiPriority w:val="30"/>
    <w:qFormat/>
    <w:rsid w:val="00E1061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10611"/>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E1061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0611"/>
    <w:rPr>
      <w:b/>
      <w:bCs/>
      <w:smallCaps/>
      <w:spacing w:val="5"/>
      <w:u w:val="single"/>
    </w:rPr>
  </w:style>
  <w:style w:type="character" w:styleId="BookTitle">
    <w:name w:val="Book Title"/>
    <w:basedOn w:val="DefaultParagraphFont"/>
    <w:uiPriority w:val="33"/>
    <w:qFormat/>
    <w:rsid w:val="00E10611"/>
    <w:rPr>
      <w:b/>
      <w:bCs/>
      <w:smallCaps/>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E10611"/>
    <w:pPr>
      <w:spacing w:line="240" w:lineRule="auto"/>
    </w:pPr>
    <w:rPr>
      <w:b/>
      <w:bCs/>
      <w:smallCaps/>
      <w:color w:val="595959" w:themeColor="text1" w:themeTint="A6"/>
      <w:spacing w:val="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645252"/>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ListParagraph">
    <w:name w:val="List Paragraph"/>
    <w:basedOn w:val="Normal"/>
    <w:uiPriority w:val="34"/>
    <w:qFormat/>
    <w:rsid w:val="00B70F2B"/>
    <w:pPr>
      <w:ind w:left="720"/>
      <w:contextualSpacing/>
    </w:pPr>
  </w:style>
  <w:style w:type="paragraph" w:styleId="NoSpacing">
    <w:name w:val="No Spacing"/>
    <w:uiPriority w:val="1"/>
    <w:qFormat/>
    <w:rsid w:val="00E10611"/>
    <w:pPr>
      <w:spacing w:after="0" w:line="240" w:lineRule="auto"/>
    </w:pPr>
  </w:style>
  <w:style w:type="paragraph" w:styleId="TOCHeading">
    <w:name w:val="TOC Heading"/>
    <w:basedOn w:val="Heading1"/>
    <w:next w:val="Normal"/>
    <w:uiPriority w:val="39"/>
    <w:semiHidden/>
    <w:unhideWhenUsed/>
    <w:qFormat/>
    <w:rsid w:val="00E106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200</TotalTime>
  <Pages>8</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2024-07-18T08:14:00Z</dcterms:created>
  <dcterms:modified xsi:type="dcterms:W3CDTF">2024-07-23T16:08:00Z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